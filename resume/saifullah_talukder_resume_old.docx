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37F" w:rsidRDefault="002F4A06">
      <w:pPr>
        <w:spacing w:before="61"/>
        <w:ind w:left="2039"/>
        <w:rPr>
          <w:sz w:val="46"/>
          <w:szCs w:val="46"/>
        </w:rPr>
      </w:pPr>
      <w:r>
        <w:pict>
          <v:group id="_x0000_s1059" style="position:absolute;left:0;text-align:left;margin-left:24.75pt;margin-top:22.4pt;width:79.75pt;height:79.75pt;z-index:-251664896;mso-position-horizontal-relative:page;mso-position-vertical-relative:page" coordorigin="495,448" coordsize="1595,15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508;top:448;width:1582;height:1582">
              <v:imagedata r:id="rId5" o:title=""/>
            </v:shape>
            <v:shape id="_x0000_s1061" style="position:absolute;left:498;top:1047;width:23;height:800" coordorigin="498,1047" coordsize="23,800" path="m510,1174r-2,65l509,1109r13,-62l518,1111r-8,63xe" fillcolor="#d2d2d2" stroked="f">
              <v:path arrowok="t"/>
            </v:shape>
            <v:shape id="_x0000_s1060" style="position:absolute;left:498;top:1047;width:23;height:800" coordorigin="498,1047" coordsize="23,800" path="m501,1173r8,-64l508,1239r2,65l518,1367r13,62l548,1489r22,58l596,1603r30,53l660,1706r38,48l739,1798r45,42l831,1877r51,35l935,1942r56,26l1049,1990r60,17l1170,2020r64,7l1299,2030r64,-3l1427,2020r62,-13l1548,1990r58,-22l1662,1942r53,-30l1766,1877r47,-37l1858,1798r41,-44l1937,1706r34,-50l2001,1603r26,-56l2049,1489r18,-60l2079,1367r8,-63l2090,1239r-3,-65l2079,1111r-12,-62l2049,989r-22,-58l2001,876r-30,-53l1937,772r-38,-48l1858,680r-45,-41l1766,601r-51,-34l1662,536r-56,-26l1548,488r-59,-17l1427,458r-64,-7l1299,448r-65,3l1170,458r-61,13l1049,488r-58,22l935,536r-53,31l831,601r-47,38l739,680r-41,44l660,772r-34,51l596,876r-26,55l548,989r-17,60l518,1111r4,-64l539,986r22,-58l588,871r30,-53l653,767r38,-49l733,673r45,-41l826,593r51,-34l931,528r56,-26l1046,480r60,-18l1169,449r64,-7l1299,439r65,3l1428,449r63,13l1551,480r59,22l1666,528r54,31l1771,593r48,39l1864,673r42,45l1944,767r35,51l2009,871r27,57l2058,986r17,61l2088,1109r8,64l2099,1239r-3,66l2088,1369r-13,62l2058,1492r-22,58l2009,1607r-30,53l1944,1712r-38,48l1864,1805r-45,42l1771,1885r-51,34l1666,1950r-56,26l1551,1998r-60,18l1428,2029r-64,8l1299,2039r-66,-2l1169,2029r-63,-13l1046,1998r-59,-22l931,1950r-54,-31l826,1885r-48,-38l733,1805r-42,-45l653,1712r-35,-52l588,1607r-27,-57l539,1492r-17,-61l509,1369r-8,-64l498,1239r3,-66xe" fillcolor="#d2d2d2" stroked="f">
              <v:path arrowok="t"/>
            </v:shape>
            <w10:wrap anchorx="page" anchory="page"/>
          </v:group>
        </w:pict>
      </w:r>
      <w:r>
        <w:rPr>
          <w:color w:val="303B4D"/>
          <w:sz w:val="46"/>
          <w:szCs w:val="46"/>
        </w:rPr>
        <w:t>Saifullah Talukder</w:t>
      </w:r>
    </w:p>
    <w:p w:rsidR="00E0637F" w:rsidRDefault="002F4A06">
      <w:pPr>
        <w:spacing w:before="71" w:line="180" w:lineRule="exact"/>
        <w:ind w:left="2057"/>
        <w:rPr>
          <w:sz w:val="18"/>
          <w:szCs w:val="18"/>
        </w:rPr>
      </w:pPr>
      <w:r>
        <w:rPr>
          <w:w w:val="99"/>
          <w:position w:val="-1"/>
          <w:sz w:val="18"/>
          <w:szCs w:val="18"/>
        </w:rPr>
        <w:t>Problem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solver,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critical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thinker,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mentor,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fast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learner.</w:t>
      </w:r>
    </w:p>
    <w:p w:rsidR="00E0637F" w:rsidRDefault="00E0637F">
      <w:pPr>
        <w:spacing w:before="3" w:line="100" w:lineRule="exact"/>
        <w:rPr>
          <w:sz w:val="10"/>
          <w:szCs w:val="10"/>
        </w:rPr>
      </w:pPr>
    </w:p>
    <w:p w:rsidR="00E0637F" w:rsidRDefault="00E0637F">
      <w:pPr>
        <w:spacing w:line="200" w:lineRule="exact"/>
      </w:pPr>
    </w:p>
    <w:p w:rsidR="00E0637F" w:rsidRDefault="00E0637F">
      <w:pPr>
        <w:spacing w:line="200" w:lineRule="exact"/>
      </w:pPr>
    </w:p>
    <w:p w:rsidR="00E0637F" w:rsidRDefault="00E0637F">
      <w:pPr>
        <w:spacing w:line="200" w:lineRule="exact"/>
      </w:pPr>
    </w:p>
    <w:p w:rsidR="00E0637F" w:rsidRDefault="0006248E">
      <w:pPr>
        <w:spacing w:line="200" w:lineRule="exact"/>
      </w:pPr>
      <w:r>
        <w:pict>
          <v:group id="_x0000_s1036" style="position:absolute;margin-left:0;margin-top:106.5pt;width:612pt;height:0;z-index:-251663872;mso-position-horizontal-relative:page;mso-position-vertical-relative:page" coordorigin=",2368" coordsize="12240,0">
            <v:shape id="_x0000_s1038" style="position:absolute;top:2368;width:12240;height:0" coordorigin=",2368" coordsize="12240,0" path="m12240,2368l,2368e" filled="f" strokeweight=".35789mm">
              <v:path arrowok="t"/>
            </v:shape>
            <v:shape id="_x0000_s1037" style="position:absolute;top:2368;width:12240;height:0" coordorigin=",2368" coordsize="12240,0" path="m,2368r12240,e" filled="f" strokeweight=".35789mm">
              <v:path arrowok="t"/>
            </v:shape>
            <w10:wrap anchorx="page" anchory="page"/>
          </v:group>
        </w:pict>
      </w:r>
    </w:p>
    <w:p w:rsidR="00E0637F" w:rsidRDefault="00E0637F">
      <w:pPr>
        <w:spacing w:line="200" w:lineRule="exact"/>
      </w:pPr>
    </w:p>
    <w:p w:rsidR="00E0637F" w:rsidRDefault="002F4A06">
      <w:pPr>
        <w:spacing w:before="40" w:line="180" w:lineRule="exact"/>
        <w:ind w:left="457"/>
        <w:rPr>
          <w:sz w:val="18"/>
          <w:szCs w:val="18"/>
        </w:rPr>
      </w:pPr>
      <w:r>
        <w:pict>
          <v:group id="_x0000_s1054" style="position:absolute;left:0;text-align:left;margin-left:24.75pt;margin-top:3.85pt;width:10.15pt;height:7.35pt;z-index:-251661824;mso-position-horizontal-relative:page" coordorigin="495,77" coordsize="203,147">
            <v:shape id="_x0000_s1058" style="position:absolute;left:503;top:158;width:188;height:63" coordorigin="503,158" coordsize="188,63" path="m597,179r24,-21l691,217r-3,3l685,221r-176,l505,220r-2,-3l572,158r25,21xe" fillcolor="#303b4d" stroked="f">
              <v:path arrowok="t"/>
            </v:shape>
            <v:shape id="_x0000_s1057" style="position:absolute;left:503;top:81;width:188;height:84" coordorigin="503,81" coordsize="188,84" path="m691,84r-94,81l503,85r2,-3l509,81r176,l688,82r3,2xe" fillcolor="#303b4d" stroked="f">
              <v:path arrowok="t"/>
            </v:shape>
            <v:shape id="_x0000_s1056" style="position:absolute;left:498;top:93;width:68;height:117" coordorigin="498,93" coordsize="68,117" path="m498,93r68,59l498,210r,-117xe" fillcolor="#303b4d" stroked="f">
              <v:path arrowok="t"/>
            </v:shape>
            <v:shape id="_x0000_s1055" style="position:absolute;left:627;top:93;width:68;height:117" coordorigin="627,93" coordsize="68,117" path="m627,152l695,93r,117l627,152xe" fillcolor="#303b4d" stroked="f">
              <v:path arrowok="t"/>
            </v:shape>
            <w10:wrap anchorx="page"/>
          </v:group>
        </w:pict>
      </w:r>
      <w:r>
        <w:pict>
          <v:group id="_x0000_s1051" style="position:absolute;left:0;text-align:left;margin-left:324pt;margin-top:2.45pt;width:5.6pt;height:10.15pt;z-index:-251660800;mso-position-horizontal-relative:page" coordorigin="6480,49" coordsize="112,203">
            <v:shape id="_x0000_s1053" style="position:absolute;left:6483;top:53;width:46;height:197" coordorigin="6483,53" coordsize="46,197" path="m6483,245r,-189l6487,53r5,l6495,75r,136l6524,224r,13l6529,243r-37,6l6487,249r-4,-4xe" fillcolor="#303b4d" stroked="f">
              <v:path arrowok="t"/>
            </v:shape>
            <v:shape id="_x0000_s1052" style="position:absolute;left:6492;top:53;width:97;height:197" coordorigin="6492,53" coordsize="97,197" path="m6589,245r-4,4l6492,249r37,-6l6543,243r5,-6l6548,224r-5,-6l6529,218r-5,6l6495,211r82,l6577,75r-82,l6492,53r93,l6589,56r,189xe" fillcolor="#303b4d" stroked="f">
              <v:path arrowok="t"/>
            </v:shape>
            <w10:wrap anchorx="page"/>
          </v:group>
        </w:pict>
      </w:r>
      <w:hyperlink r:id="rId6">
        <w:r>
          <w:rPr>
            <w:w w:val="99"/>
            <w:position w:val="-1"/>
            <w:sz w:val="18"/>
            <w:szCs w:val="18"/>
          </w:rPr>
          <w:t>saifullah.abc@gmail.com</w:t>
        </w:r>
        <w:r>
          <w:rPr>
            <w:position w:val="-1"/>
            <w:sz w:val="18"/>
            <w:szCs w:val="18"/>
          </w:rPr>
          <w:t xml:space="preserve">                                                                                        </w:t>
        </w:r>
        <w:r w:rsidR="0006248E">
          <w:rPr>
            <w:position w:val="-1"/>
            <w:sz w:val="18"/>
            <w:szCs w:val="18"/>
          </w:rPr>
          <w:t xml:space="preserve">  </w:t>
        </w:r>
        <w:r>
          <w:rPr>
            <w:w w:val="99"/>
            <w:position w:val="-1"/>
            <w:sz w:val="18"/>
            <w:szCs w:val="18"/>
          </w:rPr>
          <w:t>+8801914550383</w:t>
        </w:r>
      </w:hyperlink>
    </w:p>
    <w:p w:rsidR="00E0637F" w:rsidRDefault="00E0637F">
      <w:pPr>
        <w:spacing w:before="8" w:line="160" w:lineRule="exact"/>
        <w:rPr>
          <w:sz w:val="17"/>
          <w:szCs w:val="17"/>
        </w:rPr>
      </w:pPr>
    </w:p>
    <w:p w:rsidR="00E0637F" w:rsidRDefault="002F4A06">
      <w:pPr>
        <w:spacing w:before="40" w:line="180" w:lineRule="exact"/>
        <w:ind w:left="457"/>
        <w:rPr>
          <w:sz w:val="18"/>
          <w:szCs w:val="18"/>
        </w:rPr>
      </w:pPr>
      <w:r>
        <w:pict>
          <v:group id="_x0000_s1048" style="position:absolute;left:0;text-align:left;margin-left:26.4pt;margin-top:2.65pt;width:6.85pt;height:9.85pt;z-index:-251659776;mso-position-horizontal-relative:page" coordorigin="528,53" coordsize="137,197">
            <v:shape id="_x0000_s1050" style="position:absolute;left:528;top:53;width:137;height:197" coordorigin="528,53" coordsize="137,197" path="m564,133r13,17l598,157r12,-2l627,142r7,-21l632,109,619,92,598,85r-12,2l568,100r-6,21l576,56r21,-3l610,54r19,7l645,73r5,5l660,95r5,19l665,134r-4,19l652,170r-55,79l542,170r22,-37xe" fillcolor="#303b4d" stroked="f">
              <v:path arrowok="t"/>
            </v:shape>
            <v:shape id="_x0000_s1049" style="position:absolute;left:528;top:53;width:137;height:197" coordorigin="528,53" coordsize="137,197" path="m548,73r10,-9l576,56r-14,65l564,133r-22,37l537,163r-7,-18l528,126r2,-20l537,88,548,73xe" fillcolor="#303b4d" stroked="f">
              <v:path arrowok="t"/>
            </v:shape>
            <w10:wrap anchorx="page"/>
          </v:group>
        </w:pict>
      </w:r>
      <w:r>
        <w:pict>
          <v:group id="_x0000_s1044" style="position:absolute;left:0;text-align:left;margin-left:322.35pt;margin-top:2.35pt;width:8.95pt;height:9.35pt;z-index:-251658752;mso-position-horizontal-relative:page" coordorigin="6447,47" coordsize="179,187">
            <v:shape id="_x0000_s1047" style="position:absolute;left:6471;top:104;width:0;height:111" coordorigin="6471,104" coordsize="0,111" path="m6471,215r,-111e" filled="f" strokecolor="#303b4d" strokeweight=".68564mm">
              <v:path arrowok="t"/>
            </v:shape>
            <v:shape id="_x0000_s1046" style="position:absolute;left:6450;top:50;width:41;height:38" coordorigin="6450,50" coordsize="41,38" path="m6471,50r13,l6491,59r1,11l6492,80r-8,9l6458,89r-8,-9l6450,59r8,-9l6471,50xe" fillcolor="#303b4d" stroked="f">
              <v:path arrowok="t"/>
            </v:shape>
            <v:shape id="_x0000_s1045" style="position:absolute;left:6510;top:101;width:113;height:114" coordorigin="6510,101" coordsize="113,114" path="m6550,137r-2,7l6547,146r-1,4l6546,215r-36,l6510,212r,-17l6510,170r,-53l6510,104r36,l6546,120r5,-8l6560,101r20,l6586,102r19,7l6617,125r5,26l6622,215r-37,l6585,141r-5,-11l6556,130r-6,7xe" fillcolor="#303b4d" stroked="f">
              <v:path arrowok="t"/>
            </v:shape>
            <w10:wrap anchorx="page"/>
          </v:group>
        </w:pict>
      </w:r>
      <w:r>
        <w:rPr>
          <w:w w:val="99"/>
          <w:position w:val="-1"/>
          <w:sz w:val="18"/>
          <w:szCs w:val="18"/>
        </w:rPr>
        <w:t>Dhaka,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Bangladesh</w:t>
      </w:r>
      <w:r>
        <w:rPr>
          <w:position w:val="-1"/>
          <w:sz w:val="18"/>
          <w:szCs w:val="18"/>
        </w:rPr>
        <w:t xml:space="preserve">                                                                                                  </w:t>
      </w:r>
      <w:r w:rsidR="0006248E">
        <w:rPr>
          <w:position w:val="-1"/>
          <w:sz w:val="18"/>
          <w:szCs w:val="18"/>
        </w:rPr>
        <w:t xml:space="preserve">  </w:t>
      </w:r>
      <w:r>
        <w:rPr>
          <w:position w:val="-1"/>
          <w:sz w:val="18"/>
          <w:szCs w:val="18"/>
        </w:rPr>
        <w:t xml:space="preserve"> </w:t>
      </w:r>
      <w:r>
        <w:rPr>
          <w:w w:val="99"/>
          <w:position w:val="-1"/>
          <w:sz w:val="18"/>
          <w:szCs w:val="18"/>
        </w:rPr>
        <w:t>linkedin.com/in/saifullah-talukder-5127461a2</w:t>
      </w:r>
    </w:p>
    <w:p w:rsidR="00E0637F" w:rsidRDefault="00E0637F">
      <w:pPr>
        <w:spacing w:before="8" w:line="160" w:lineRule="exact"/>
        <w:rPr>
          <w:sz w:val="17"/>
          <w:szCs w:val="17"/>
        </w:rPr>
      </w:pPr>
    </w:p>
    <w:p w:rsidR="00E0637F" w:rsidRDefault="0006248E">
      <w:pPr>
        <w:spacing w:before="40" w:line="180" w:lineRule="exact"/>
        <w:ind w:left="457"/>
        <w:rPr>
          <w:sz w:val="18"/>
          <w:szCs w:val="18"/>
        </w:rPr>
      </w:pPr>
      <w:r>
        <w:pict>
          <v:group id="_x0000_s1039" style="position:absolute;left:0;text-align:left;margin-left:0;margin-top:178.5pt;width:612pt;height:0;z-index:-251662848;mso-position-horizontal-relative:page;mso-position-vertical-relative:page" coordorigin=",3795" coordsize="12240,0">
            <v:shape id="_x0000_s1041" style="position:absolute;top:3795;width:12240;height:0" coordorigin=",3795" coordsize="12240,0" path="m12240,3795l,3795e" filled="f" strokeweight=".35789mm">
              <v:path arrowok="t"/>
            </v:shape>
            <v:shape id="_x0000_s1040" style="position:absolute;top:3795;width:12240;height:0" coordorigin=",3795" coordsize="12240,0" path="m,3795r12240,e" filled="f" strokeweight=".35789mm">
              <v:path arrowok="t"/>
            </v:shape>
            <w10:wrap anchorx="page" anchory="page"/>
          </v:group>
        </w:pict>
      </w:r>
      <w:r w:rsidR="002F4A06">
        <w:pict>
          <v:group id="_x0000_s1042" style="position:absolute;left:0;text-align:left;margin-left:24.9pt;margin-top:2.75pt;width:9.85pt;height:9.6pt;z-index:-251657728;mso-position-horizontal-relative:page" coordorigin="498,55" coordsize="197,192">
            <v:shape id="_x0000_s1043" style="position:absolute;left:498;top:55;width:197;height:192" coordorigin="498,55" coordsize="197,192" path="m566,194r4,1l574,196r5,1l575,200r-2,4l572,210r-1,1l569,211r-2,1l565,212r-3,l557,212r-3,l551,210r-3,-2l546,205r-2,-3l542,199r-2,-2l538,195r-3,-2l533,192r-2,l529,192r-2,l526,192r-2,1l525,195r2,2l528,198r2,l532,200r2,2l536,205r1,2l538,209r1,3l540,215r2,3l545,220r2,2l550,223r3,1l556,224r3,l565,225r2,-1l569,224r3,l572,239r-2,8l568,247r-2,l547,238,531,226,517,211,507,193r-7,-19l498,153r1,-11l503,122r9,-18l517,95,531,80,547,68r10,-5l576,57r21,-2l608,56r20,4l646,68r9,6l670,88r12,16l687,114r6,19l695,153r,1l693,174r-6,19l676,211r-14,15l646,238r-18,9l621,243r,-36l619,201r-5,-4l619,196r5,-1l628,194r3,-1l635,192r5,-3l644,187r3,-3l650,181r3,-3l655,173r2,-6l659,162r,-7l659,138r-3,-9l649,122r3,-8l652,105r-4,-9l646,95r-4,l638,97r-5,2l629,101r-3,2l621,106r-8,-2l605,102r-17,l580,104r-8,2l571,105r-2,-1l567,102r-3,-1l561,99r-5,-2l551,96r-4,-1l545,96r-4,9l541,114r3,8l537,129r-3,9l534,155r1,7l537,167r1,6l541,177r2,4l546,184r3,3l554,189r4,3l562,193r4,1xe" fillcolor="#303b4d" stroked="f">
              <v:path arrowok="t"/>
            </v:shape>
            <w10:wrap anchorx="page"/>
          </v:group>
        </w:pict>
      </w:r>
      <w:r w:rsidR="002F4A06">
        <w:rPr>
          <w:w w:val="99"/>
          <w:position w:val="-1"/>
          <w:sz w:val="18"/>
          <w:szCs w:val="18"/>
        </w:rPr>
        <w:t>github.com/prismatic007</w:t>
      </w:r>
    </w:p>
    <w:p w:rsidR="00E0637F" w:rsidRDefault="00E0637F">
      <w:pPr>
        <w:spacing w:before="8" w:line="160" w:lineRule="exact"/>
        <w:rPr>
          <w:sz w:val="16"/>
          <w:szCs w:val="16"/>
        </w:rPr>
      </w:pPr>
    </w:p>
    <w:p w:rsidR="00E0637F" w:rsidRDefault="00E0637F">
      <w:pPr>
        <w:spacing w:line="200" w:lineRule="exact"/>
        <w:sectPr w:rsidR="00E0637F">
          <w:type w:val="continuous"/>
          <w:pgSz w:w="12240" w:h="15840"/>
          <w:pgMar w:top="360" w:right="400" w:bottom="280" w:left="380" w:header="720" w:footer="720" w:gutter="0"/>
          <w:cols w:space="720"/>
        </w:sectPr>
      </w:pPr>
    </w:p>
    <w:p w:rsidR="0006248E" w:rsidRDefault="0006248E">
      <w:pPr>
        <w:spacing w:before="23"/>
        <w:ind w:left="118"/>
        <w:rPr>
          <w:rFonts w:ascii="Ubuntu" w:eastAsia="Ubuntu" w:hAnsi="Ubuntu" w:cs="Ubuntu"/>
          <w:b/>
          <w:color w:val="303B4D"/>
          <w:w w:val="99"/>
          <w:sz w:val="28"/>
          <w:szCs w:val="28"/>
        </w:rPr>
      </w:pPr>
    </w:p>
    <w:p w:rsidR="0006248E" w:rsidRPr="00EB6A18" w:rsidRDefault="0006248E" w:rsidP="0006248E">
      <w:pPr>
        <w:rPr>
          <w:rFonts w:ascii="Ubuntu" w:eastAsia="Ubuntu" w:hAnsi="Ubuntu" w:cs="Ubuntu"/>
          <w:b/>
          <w:color w:val="303B4D"/>
          <w:w w:val="99"/>
          <w:sz w:val="28"/>
          <w:szCs w:val="28"/>
        </w:rPr>
      </w:pPr>
      <w:r>
        <w:rPr>
          <w:rFonts w:ascii="Ubuntu" w:eastAsia="Ubuntu" w:hAnsi="Ubuntu" w:cs="Ubuntu"/>
          <w:b/>
          <w:color w:val="303B4D"/>
          <w:w w:val="99"/>
          <w:sz w:val="28"/>
          <w:szCs w:val="28"/>
        </w:rPr>
        <w:t>EDUCATION</w:t>
      </w:r>
    </w:p>
    <w:p w:rsidR="0006248E" w:rsidRDefault="0006248E" w:rsidP="0006248E">
      <w:pPr>
        <w:spacing w:before="5" w:line="120" w:lineRule="exact"/>
        <w:rPr>
          <w:sz w:val="12"/>
          <w:szCs w:val="12"/>
        </w:rPr>
      </w:pPr>
    </w:p>
    <w:p w:rsidR="0006248E" w:rsidRPr="009A6497" w:rsidRDefault="0006248E" w:rsidP="0006248E">
      <w:pPr>
        <w:spacing w:line="233" w:lineRule="auto"/>
        <w:ind w:right="528"/>
        <w:rPr>
          <w:rFonts w:ascii="Ubuntu" w:eastAsia="Ubuntu" w:hAnsi="Ubuntu" w:cs="Ubuntu"/>
          <w:b/>
        </w:rPr>
      </w:pPr>
      <w:r w:rsidRPr="009A6497">
        <w:rPr>
          <w:rFonts w:ascii="Ubuntu" w:eastAsia="Ubuntu" w:hAnsi="Ubuntu" w:cs="Ubuntu"/>
          <w:b/>
        </w:rPr>
        <w:t>BSC in Computer Science and Engineering</w:t>
      </w:r>
    </w:p>
    <w:p w:rsidR="0006248E" w:rsidRPr="009A6497" w:rsidRDefault="0006248E" w:rsidP="0006248E">
      <w:pPr>
        <w:spacing w:line="233" w:lineRule="auto"/>
        <w:ind w:right="528"/>
      </w:pPr>
      <w:r w:rsidRPr="009A6497">
        <w:t>Bangladesh University of Engineering and Technology</w:t>
      </w:r>
    </w:p>
    <w:p w:rsidR="0006248E" w:rsidRPr="00E819DE" w:rsidRDefault="0006248E" w:rsidP="0006248E">
      <w:pPr>
        <w:spacing w:before="61"/>
        <w:rPr>
          <w:rFonts w:ascii="Ubuntu" w:eastAsia="Ubuntu" w:hAnsi="Ubuntu" w:cs="Ubuntu"/>
          <w:color w:val="666666"/>
          <w:sz w:val="16"/>
          <w:szCs w:val="16"/>
        </w:rPr>
      </w:pPr>
      <w:r w:rsidRPr="00E819DE">
        <w:rPr>
          <w:rFonts w:ascii="Ubuntu" w:eastAsia="Ubuntu" w:hAnsi="Ubuntu" w:cs="Ubuntu"/>
          <w:color w:val="666666"/>
          <w:sz w:val="16"/>
          <w:szCs w:val="16"/>
        </w:rPr>
        <w:t>CGPA</w:t>
      </w:r>
      <w:bookmarkStart w:id="0" w:name="_GoBack"/>
      <w:bookmarkEnd w:id="0"/>
      <w:r w:rsidRPr="00E819DE">
        <w:rPr>
          <w:rFonts w:ascii="Ubuntu" w:eastAsia="Ubuntu" w:hAnsi="Ubuntu" w:cs="Ubuntu"/>
          <w:color w:val="666666"/>
          <w:sz w:val="16"/>
          <w:szCs w:val="16"/>
        </w:rPr>
        <w:t xml:space="preserve">:   3.12             </w:t>
      </w:r>
      <w:r w:rsidRPr="00E819DE">
        <w:rPr>
          <w:rFonts w:ascii="Ubuntu" w:eastAsia="Ubuntu" w:hAnsi="Ubuntu" w:cs="Ubuntu"/>
          <w:color w:val="666666"/>
          <w:sz w:val="16"/>
          <w:szCs w:val="16"/>
        </w:rPr>
        <w:tab/>
      </w:r>
      <w:r w:rsidRPr="00E819DE">
        <w:rPr>
          <w:rFonts w:ascii="Ubuntu" w:eastAsia="Ubuntu" w:hAnsi="Ubuntu" w:cs="Ubuntu"/>
          <w:color w:val="666666"/>
          <w:sz w:val="16"/>
          <w:szCs w:val="16"/>
        </w:rPr>
        <w:tab/>
      </w:r>
      <w:r w:rsidRPr="00E819DE">
        <w:rPr>
          <w:rFonts w:ascii="Ubuntu" w:eastAsia="Ubuntu" w:hAnsi="Ubuntu" w:cs="Ubuntu"/>
          <w:color w:val="666666"/>
          <w:sz w:val="16"/>
          <w:szCs w:val="16"/>
        </w:rPr>
        <w:tab/>
      </w:r>
      <w:r w:rsidRPr="00E819DE">
        <w:rPr>
          <w:rFonts w:ascii="Ubuntu" w:eastAsia="Ubuntu" w:hAnsi="Ubuntu" w:cs="Ubuntu"/>
          <w:color w:val="666666"/>
          <w:sz w:val="16"/>
          <w:szCs w:val="16"/>
        </w:rPr>
        <w:tab/>
        <w:t xml:space="preserve">     </w:t>
      </w:r>
    </w:p>
    <w:p w:rsidR="0006248E" w:rsidRPr="00E819DE" w:rsidRDefault="0006248E" w:rsidP="0006248E">
      <w:pPr>
        <w:spacing w:before="61"/>
        <w:rPr>
          <w:rFonts w:ascii="Ubuntu" w:eastAsia="Ubuntu" w:hAnsi="Ubuntu" w:cs="Ubuntu"/>
          <w:color w:val="666666"/>
          <w:sz w:val="16"/>
          <w:szCs w:val="16"/>
        </w:rPr>
      </w:pPr>
      <w:r w:rsidRPr="00E819DE">
        <w:rPr>
          <w:rFonts w:ascii="Ubuntu" w:eastAsia="Ubuntu" w:hAnsi="Ubuntu" w:cs="Ubuntu"/>
          <w:color w:val="666666"/>
          <w:sz w:val="16"/>
          <w:szCs w:val="16"/>
        </w:rPr>
        <w:t>Level-4, Term-2</w:t>
      </w:r>
      <w:r w:rsidRPr="00E819DE">
        <w:rPr>
          <w:color w:val="000000"/>
          <w:sz w:val="16"/>
          <w:szCs w:val="16"/>
        </w:rPr>
        <w:t xml:space="preserve">                                                         </w:t>
      </w:r>
    </w:p>
    <w:p w:rsidR="0006248E" w:rsidRDefault="0006248E" w:rsidP="0006248E">
      <w:pPr>
        <w:spacing w:before="17" w:line="280" w:lineRule="exact"/>
        <w:rPr>
          <w:sz w:val="28"/>
          <w:szCs w:val="28"/>
        </w:rPr>
      </w:pPr>
    </w:p>
    <w:p w:rsidR="0006248E" w:rsidRPr="009A6497" w:rsidRDefault="0006248E" w:rsidP="0006248E">
      <w:pPr>
        <w:rPr>
          <w:rFonts w:ascii="Ubuntu" w:eastAsia="Ubuntu" w:hAnsi="Ubuntu" w:cs="Ubuntu"/>
        </w:rPr>
      </w:pPr>
      <w:r w:rsidRPr="009A6497">
        <w:rPr>
          <w:rFonts w:ascii="Ubuntu" w:eastAsia="Ubuntu" w:hAnsi="Ubuntu" w:cs="Ubuntu"/>
          <w:b/>
        </w:rPr>
        <w:t>HSC</w:t>
      </w:r>
    </w:p>
    <w:p w:rsidR="0006248E" w:rsidRPr="009A6497" w:rsidRDefault="0006248E" w:rsidP="0006248E">
      <w:pPr>
        <w:rPr>
          <w:rFonts w:ascii="Ubuntu" w:eastAsia="Ubuntu" w:hAnsi="Ubuntu" w:cs="Ubuntu"/>
        </w:rPr>
      </w:pPr>
      <w:r w:rsidRPr="009A6497">
        <w:t>Notre Dame College, Dhaka</w:t>
      </w:r>
    </w:p>
    <w:p w:rsidR="0006248E" w:rsidRPr="00E819DE" w:rsidRDefault="0006248E" w:rsidP="0006248E">
      <w:pPr>
        <w:rPr>
          <w:rFonts w:ascii="Ubuntu" w:eastAsia="Ubuntu" w:hAnsi="Ubuntu" w:cs="Ubuntu"/>
          <w:sz w:val="24"/>
          <w:szCs w:val="24"/>
        </w:rPr>
      </w:pPr>
      <w:r w:rsidRPr="00E819DE">
        <w:rPr>
          <w:rFonts w:ascii="Ubuntu" w:eastAsia="Ubuntu" w:hAnsi="Ubuntu" w:cs="Ubuntu"/>
          <w:color w:val="666666"/>
          <w:sz w:val="16"/>
          <w:szCs w:val="16"/>
        </w:rPr>
        <w:t>GPA: 5.00</w:t>
      </w:r>
    </w:p>
    <w:p w:rsidR="0006248E" w:rsidRDefault="0006248E" w:rsidP="0006248E">
      <w:pPr>
        <w:spacing w:before="2" w:line="100" w:lineRule="exact"/>
        <w:rPr>
          <w:sz w:val="10"/>
          <w:szCs w:val="10"/>
        </w:rPr>
      </w:pPr>
    </w:p>
    <w:p w:rsidR="0006248E" w:rsidRDefault="0006248E" w:rsidP="0006248E">
      <w:pPr>
        <w:spacing w:line="200" w:lineRule="exact"/>
      </w:pPr>
    </w:p>
    <w:p w:rsidR="0006248E" w:rsidRPr="009A6497" w:rsidRDefault="0006248E" w:rsidP="0006248E">
      <w:r w:rsidRPr="009A6497">
        <w:rPr>
          <w:rFonts w:ascii="Ubuntu" w:eastAsia="Ubuntu" w:hAnsi="Ubuntu" w:cs="Ubuntu"/>
          <w:b/>
        </w:rPr>
        <w:t>SSC</w:t>
      </w:r>
    </w:p>
    <w:p w:rsidR="0006248E" w:rsidRPr="009A6497" w:rsidRDefault="0006248E" w:rsidP="0006248E">
      <w:pPr>
        <w:rPr>
          <w:rFonts w:ascii="Ubuntu" w:eastAsia="Ubuntu" w:hAnsi="Ubuntu" w:cs="Ubuntu"/>
        </w:rPr>
      </w:pPr>
      <w:r w:rsidRPr="009A6497">
        <w:t xml:space="preserve">BIAM Model School and College, </w:t>
      </w:r>
      <w:proofErr w:type="spellStart"/>
      <w:r w:rsidRPr="009A6497">
        <w:t>Bogra</w:t>
      </w:r>
      <w:proofErr w:type="spellEnd"/>
    </w:p>
    <w:p w:rsidR="0006248E" w:rsidRPr="00E819DE" w:rsidRDefault="0006248E" w:rsidP="0006248E">
      <w:pPr>
        <w:rPr>
          <w:rFonts w:ascii="Ubuntu" w:eastAsia="Ubuntu" w:hAnsi="Ubuntu" w:cs="Ubuntu"/>
          <w:sz w:val="24"/>
          <w:szCs w:val="24"/>
        </w:rPr>
      </w:pPr>
      <w:r w:rsidRPr="00E819DE">
        <w:rPr>
          <w:rFonts w:ascii="Ubuntu" w:eastAsia="Ubuntu" w:hAnsi="Ubuntu" w:cs="Ubuntu"/>
          <w:color w:val="666666"/>
          <w:sz w:val="16"/>
          <w:szCs w:val="16"/>
        </w:rPr>
        <w:t>GPA: 5.00</w:t>
      </w:r>
    </w:p>
    <w:p w:rsidR="0006248E" w:rsidRDefault="0006248E" w:rsidP="0006248E">
      <w:pPr>
        <w:spacing w:before="19" w:line="260" w:lineRule="exact"/>
        <w:rPr>
          <w:sz w:val="26"/>
          <w:szCs w:val="26"/>
        </w:rPr>
      </w:pPr>
    </w:p>
    <w:p w:rsidR="0006248E" w:rsidRDefault="0006248E" w:rsidP="0006248E">
      <w:pPr>
        <w:spacing w:line="200" w:lineRule="exact"/>
      </w:pPr>
    </w:p>
    <w:p w:rsidR="0006248E" w:rsidRDefault="0006248E" w:rsidP="0006248E">
      <w:pPr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b/>
          <w:color w:val="303B4D"/>
          <w:w w:val="99"/>
          <w:sz w:val="28"/>
          <w:szCs w:val="28"/>
        </w:rPr>
        <w:t>ONLINE</w:t>
      </w:r>
      <w:r>
        <w:rPr>
          <w:rFonts w:ascii="Ubuntu" w:eastAsia="Ubuntu" w:hAnsi="Ubuntu" w:cs="Ubuntu"/>
          <w:b/>
          <w:color w:val="303B4D"/>
          <w:sz w:val="28"/>
          <w:szCs w:val="28"/>
        </w:rPr>
        <w:t xml:space="preserve"> </w:t>
      </w:r>
      <w:r>
        <w:rPr>
          <w:rFonts w:ascii="Ubuntu" w:eastAsia="Ubuntu" w:hAnsi="Ubuntu" w:cs="Ubuntu"/>
          <w:b/>
          <w:color w:val="303B4D"/>
          <w:w w:val="99"/>
          <w:sz w:val="28"/>
          <w:szCs w:val="28"/>
        </w:rPr>
        <w:t>COURSES</w:t>
      </w:r>
    </w:p>
    <w:p w:rsidR="0006248E" w:rsidRDefault="0006248E" w:rsidP="0006248E">
      <w:pPr>
        <w:rPr>
          <w:sz w:val="13"/>
          <w:szCs w:val="13"/>
        </w:rPr>
      </w:pPr>
    </w:p>
    <w:p w:rsidR="0006248E" w:rsidRPr="008F6936" w:rsidRDefault="0006248E" w:rsidP="0006248E">
      <w:pPr>
        <w:rPr>
          <w:b/>
        </w:rPr>
      </w:pPr>
      <w:r w:rsidRPr="008F6936">
        <w:rPr>
          <w:b/>
        </w:rPr>
        <w:t>Machine Learning</w:t>
      </w:r>
    </w:p>
    <w:p w:rsidR="0006248E" w:rsidRPr="00E819DE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  <w:r w:rsidRPr="00E819DE">
        <w:rPr>
          <w:rFonts w:ascii="Ubuntu" w:eastAsia="Ubuntu" w:hAnsi="Ubuntu" w:cs="Ubuntu"/>
          <w:color w:val="7B7B7B"/>
          <w:sz w:val="16"/>
          <w:szCs w:val="16"/>
        </w:rPr>
        <w:t xml:space="preserve">Visited Andrew NG's machine learning course on </w:t>
      </w:r>
      <w:proofErr w:type="spellStart"/>
      <w:r w:rsidRPr="00E819DE">
        <w:rPr>
          <w:rFonts w:ascii="Ubuntu" w:eastAsia="Ubuntu" w:hAnsi="Ubuntu" w:cs="Ubuntu"/>
          <w:color w:val="7B7B7B"/>
          <w:sz w:val="16"/>
          <w:szCs w:val="16"/>
        </w:rPr>
        <w:t>coursera</w:t>
      </w:r>
      <w:proofErr w:type="spellEnd"/>
      <w:r w:rsidRPr="00E819DE">
        <w:rPr>
          <w:rFonts w:ascii="Ubuntu" w:eastAsia="Ubuntu" w:hAnsi="Ubuntu" w:cs="Ubuntu"/>
          <w:color w:val="7B7B7B"/>
          <w:sz w:val="16"/>
          <w:szCs w:val="16"/>
        </w:rPr>
        <w:t>.</w:t>
      </w:r>
    </w:p>
    <w:p w:rsidR="0006248E" w:rsidRPr="007000ED" w:rsidRDefault="0006248E" w:rsidP="0006248E"/>
    <w:p w:rsidR="0006248E" w:rsidRPr="008F6936" w:rsidRDefault="0006248E" w:rsidP="0006248E">
      <w:pPr>
        <w:rPr>
          <w:b/>
        </w:rPr>
      </w:pPr>
      <w:r w:rsidRPr="008F6936">
        <w:rPr>
          <w:b/>
        </w:rPr>
        <w:t>Deep Learning Specialization</w:t>
      </w:r>
    </w:p>
    <w:p w:rsidR="0006248E" w:rsidRPr="00E819DE" w:rsidRDefault="0006248E" w:rsidP="0006248E">
      <w:pPr>
        <w:spacing w:before="4"/>
        <w:rPr>
          <w:rFonts w:ascii="Ubuntu" w:eastAsia="Ubuntu" w:hAnsi="Ubuntu" w:cs="Ubuntu"/>
          <w:color w:val="7B7B7B"/>
          <w:sz w:val="16"/>
          <w:szCs w:val="16"/>
        </w:rPr>
      </w:pPr>
      <w:r w:rsidRPr="00E819DE">
        <w:rPr>
          <w:rFonts w:ascii="Ubuntu" w:eastAsia="Ubuntu" w:hAnsi="Ubuntu" w:cs="Ubuntu"/>
          <w:color w:val="7B7B7B"/>
          <w:sz w:val="16"/>
          <w:szCs w:val="16"/>
        </w:rPr>
        <w:t xml:space="preserve">Partially completed the deep learning specialization on </w:t>
      </w:r>
      <w:proofErr w:type="spellStart"/>
      <w:r w:rsidRPr="00E819DE">
        <w:rPr>
          <w:rFonts w:ascii="Ubuntu" w:eastAsia="Ubuntu" w:hAnsi="Ubuntu" w:cs="Ubuntu"/>
          <w:color w:val="7B7B7B"/>
          <w:sz w:val="16"/>
          <w:szCs w:val="16"/>
        </w:rPr>
        <w:t>coursera</w:t>
      </w:r>
      <w:proofErr w:type="spellEnd"/>
      <w:r w:rsidRPr="00E819DE">
        <w:rPr>
          <w:rFonts w:ascii="Ubuntu" w:eastAsia="Ubuntu" w:hAnsi="Ubuntu" w:cs="Ubuntu"/>
          <w:color w:val="7B7B7B"/>
          <w:sz w:val="16"/>
          <w:szCs w:val="16"/>
        </w:rPr>
        <w:t>.</w:t>
      </w:r>
    </w:p>
    <w:p w:rsidR="0006248E" w:rsidRDefault="0006248E" w:rsidP="0006248E">
      <w:pPr>
        <w:spacing w:before="4"/>
        <w:rPr>
          <w:rFonts w:ascii="Ubuntu" w:eastAsia="Ubuntu" w:hAnsi="Ubuntu" w:cs="Ubuntu"/>
          <w:sz w:val="16"/>
          <w:szCs w:val="16"/>
        </w:rPr>
      </w:pPr>
    </w:p>
    <w:p w:rsidR="0006248E" w:rsidRPr="008F6936" w:rsidRDefault="0006248E" w:rsidP="0006248E">
      <w:pPr>
        <w:rPr>
          <w:b/>
        </w:rPr>
      </w:pPr>
      <w:proofErr w:type="spellStart"/>
      <w:r w:rsidRPr="008F6936">
        <w:rPr>
          <w:b/>
        </w:rPr>
        <w:t>NodeJs</w:t>
      </w:r>
      <w:proofErr w:type="spellEnd"/>
    </w:p>
    <w:p w:rsidR="0006248E" w:rsidRPr="008F6936" w:rsidRDefault="0006248E" w:rsidP="0006248E">
      <w:pPr>
        <w:spacing w:before="4"/>
        <w:ind w:right="-44"/>
        <w:rPr>
          <w:rFonts w:ascii="Ubuntu" w:eastAsia="Ubuntu" w:hAnsi="Ubuntu" w:cs="Ubuntu"/>
          <w:color w:val="7B7B7B"/>
          <w:sz w:val="16"/>
          <w:szCs w:val="16"/>
        </w:rPr>
      </w:pPr>
      <w:r w:rsidRPr="008F6936">
        <w:rPr>
          <w:rFonts w:ascii="Ubuntu" w:eastAsia="Ubuntu" w:hAnsi="Ubuntu" w:cs="Ubuntu"/>
          <w:color w:val="7B7B7B"/>
          <w:sz w:val="16"/>
          <w:szCs w:val="16"/>
        </w:rPr>
        <w:t xml:space="preserve">Completed around 60% of </w:t>
      </w:r>
      <w:r>
        <w:rPr>
          <w:rFonts w:ascii="Ubuntu" w:eastAsia="Ubuntu" w:hAnsi="Ubuntu" w:cs="Ubuntu"/>
          <w:color w:val="7B7B7B"/>
          <w:sz w:val="16"/>
          <w:szCs w:val="16"/>
        </w:rPr>
        <w:t>a bestselling</w:t>
      </w:r>
      <w:r w:rsidRPr="008F6936">
        <w:rPr>
          <w:rFonts w:ascii="Ubuntu" w:eastAsia="Ubuntu" w:hAnsi="Ubuntu" w:cs="Ubuntu"/>
          <w:color w:val="7B7B7B"/>
          <w:sz w:val="16"/>
          <w:szCs w:val="16"/>
        </w:rPr>
        <w:t xml:space="preserve"> </w:t>
      </w:r>
      <w:proofErr w:type="spellStart"/>
      <w:r w:rsidRPr="008F6936">
        <w:rPr>
          <w:rFonts w:ascii="Ubuntu" w:eastAsia="Ubuntu" w:hAnsi="Ubuntu" w:cs="Ubuntu"/>
          <w:color w:val="7B7B7B"/>
          <w:sz w:val="16"/>
          <w:szCs w:val="16"/>
        </w:rPr>
        <w:t>nodeJS</w:t>
      </w:r>
      <w:proofErr w:type="spellEnd"/>
      <w:r w:rsidRPr="008F6936">
        <w:rPr>
          <w:rFonts w:ascii="Ubuntu" w:eastAsia="Ubuntu" w:hAnsi="Ubuntu" w:cs="Ubuntu"/>
          <w:color w:val="7B7B7B"/>
          <w:sz w:val="16"/>
          <w:szCs w:val="16"/>
        </w:rPr>
        <w:t xml:space="preserve"> course on </w:t>
      </w:r>
      <w:proofErr w:type="spellStart"/>
      <w:r w:rsidRPr="008F6936">
        <w:rPr>
          <w:rFonts w:ascii="Ubuntu" w:eastAsia="Ubuntu" w:hAnsi="Ubuntu" w:cs="Ubuntu"/>
          <w:color w:val="7B7B7B"/>
          <w:sz w:val="16"/>
          <w:szCs w:val="16"/>
        </w:rPr>
        <w:t>udemy</w:t>
      </w:r>
      <w:proofErr w:type="spellEnd"/>
      <w:r w:rsidRPr="008F6936">
        <w:rPr>
          <w:rFonts w:ascii="Ubuntu" w:eastAsia="Ubuntu" w:hAnsi="Ubuntu" w:cs="Ubuntu"/>
          <w:color w:val="7B7B7B"/>
          <w:sz w:val="16"/>
          <w:szCs w:val="16"/>
        </w:rPr>
        <w:t>.</w:t>
      </w:r>
    </w:p>
    <w:p w:rsidR="0006248E" w:rsidRPr="008F6936" w:rsidRDefault="0006248E" w:rsidP="0006248E">
      <w:pPr>
        <w:spacing w:before="4"/>
        <w:ind w:right="-44"/>
        <w:rPr>
          <w:rFonts w:ascii="Ubuntu" w:eastAsia="Ubuntu" w:hAnsi="Ubuntu" w:cs="Ubuntu"/>
          <w:color w:val="7B7B7B"/>
          <w:sz w:val="16"/>
          <w:szCs w:val="16"/>
        </w:rPr>
      </w:pPr>
    </w:p>
    <w:p w:rsidR="0006248E" w:rsidRPr="008F6936" w:rsidRDefault="0006248E" w:rsidP="0006248E">
      <w:pPr>
        <w:rPr>
          <w:b/>
        </w:rPr>
      </w:pPr>
      <w:r w:rsidRPr="008F6936">
        <w:rPr>
          <w:b/>
        </w:rPr>
        <w:t>React</w:t>
      </w:r>
    </w:p>
    <w:p w:rsidR="0006248E" w:rsidRPr="00E819DE" w:rsidRDefault="0006248E" w:rsidP="0006248E">
      <w:pPr>
        <w:spacing w:before="4"/>
        <w:rPr>
          <w:rFonts w:ascii="Ubuntu" w:eastAsia="Ubuntu" w:hAnsi="Ubuntu" w:cs="Ubuntu"/>
          <w:color w:val="7B7B7B"/>
          <w:sz w:val="16"/>
          <w:szCs w:val="16"/>
        </w:rPr>
      </w:pPr>
      <w:r w:rsidRPr="00E819DE">
        <w:rPr>
          <w:rFonts w:ascii="Ubuntu" w:eastAsia="Ubuntu" w:hAnsi="Ubuntu" w:cs="Ubuntu"/>
          <w:color w:val="7B7B7B"/>
          <w:sz w:val="16"/>
          <w:szCs w:val="16"/>
        </w:rPr>
        <w:t xml:space="preserve">Completed around 60% of </w:t>
      </w:r>
      <w:r>
        <w:rPr>
          <w:rFonts w:ascii="Ubuntu" w:eastAsia="Ubuntu" w:hAnsi="Ubuntu" w:cs="Ubuntu"/>
          <w:color w:val="7B7B7B"/>
          <w:sz w:val="16"/>
          <w:szCs w:val="16"/>
        </w:rPr>
        <w:t>a popular</w:t>
      </w:r>
      <w:r w:rsidRPr="00E819DE">
        <w:rPr>
          <w:rFonts w:ascii="Ubuntu" w:eastAsia="Ubuntu" w:hAnsi="Ubuntu" w:cs="Ubuntu"/>
          <w:color w:val="7B7B7B"/>
          <w:sz w:val="16"/>
          <w:szCs w:val="16"/>
        </w:rPr>
        <w:t xml:space="preserve"> react</w:t>
      </w:r>
      <w:r>
        <w:rPr>
          <w:rFonts w:ascii="Ubuntu" w:eastAsia="Ubuntu" w:hAnsi="Ubuntu" w:cs="Ubuntu"/>
          <w:color w:val="7B7B7B"/>
          <w:sz w:val="16"/>
          <w:szCs w:val="16"/>
        </w:rPr>
        <w:t xml:space="preserve"> online</w:t>
      </w:r>
      <w:r w:rsidRPr="00E819DE">
        <w:rPr>
          <w:rFonts w:ascii="Ubuntu" w:eastAsia="Ubuntu" w:hAnsi="Ubuntu" w:cs="Ubuntu"/>
          <w:color w:val="7B7B7B"/>
          <w:sz w:val="16"/>
          <w:szCs w:val="16"/>
        </w:rPr>
        <w:t xml:space="preserve"> course.</w:t>
      </w:r>
    </w:p>
    <w:p w:rsidR="0006248E" w:rsidRDefault="0006248E" w:rsidP="0006248E">
      <w:pPr>
        <w:spacing w:before="4"/>
        <w:rPr>
          <w:rFonts w:ascii="Ubuntu" w:eastAsia="Ubuntu" w:hAnsi="Ubuntu" w:cs="Ubuntu"/>
          <w:sz w:val="16"/>
          <w:szCs w:val="16"/>
        </w:rPr>
      </w:pPr>
    </w:p>
    <w:p w:rsidR="0006248E" w:rsidRDefault="0006248E" w:rsidP="0006248E">
      <w:pPr>
        <w:spacing w:before="4"/>
        <w:rPr>
          <w:rFonts w:ascii="Ubuntu" w:eastAsia="Ubuntu" w:hAnsi="Ubuntu" w:cs="Ubuntu"/>
          <w:sz w:val="16"/>
          <w:szCs w:val="16"/>
        </w:rPr>
      </w:pPr>
    </w:p>
    <w:p w:rsidR="0006248E" w:rsidRDefault="0006248E" w:rsidP="0006248E">
      <w:pPr>
        <w:spacing w:before="4"/>
        <w:rPr>
          <w:rFonts w:ascii="Ubuntu" w:eastAsia="Ubuntu" w:hAnsi="Ubuntu" w:cs="Ubuntu"/>
          <w:sz w:val="16"/>
          <w:szCs w:val="16"/>
        </w:rPr>
      </w:pPr>
    </w:p>
    <w:p w:rsidR="0006248E" w:rsidRDefault="0006248E" w:rsidP="0006248E">
      <w:pPr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b/>
          <w:color w:val="303B4D"/>
          <w:w w:val="99"/>
          <w:sz w:val="28"/>
          <w:szCs w:val="28"/>
        </w:rPr>
        <w:t>UNIVERSITY</w:t>
      </w:r>
      <w:r>
        <w:rPr>
          <w:rFonts w:ascii="Ubuntu" w:eastAsia="Ubuntu" w:hAnsi="Ubuntu" w:cs="Ubuntu"/>
          <w:b/>
          <w:color w:val="303B4D"/>
          <w:sz w:val="28"/>
          <w:szCs w:val="28"/>
        </w:rPr>
        <w:t xml:space="preserve"> </w:t>
      </w:r>
      <w:r>
        <w:rPr>
          <w:rFonts w:ascii="Ubuntu" w:eastAsia="Ubuntu" w:hAnsi="Ubuntu" w:cs="Ubuntu"/>
          <w:b/>
          <w:color w:val="303B4D"/>
          <w:w w:val="99"/>
          <w:sz w:val="28"/>
          <w:szCs w:val="28"/>
        </w:rPr>
        <w:t>PROJECTS</w:t>
      </w:r>
    </w:p>
    <w:p w:rsidR="0006248E" w:rsidRDefault="0006248E" w:rsidP="0006248E">
      <w:pPr>
        <w:spacing w:before="4"/>
        <w:rPr>
          <w:rFonts w:ascii="Ubuntu" w:eastAsia="Ubuntu" w:hAnsi="Ubuntu" w:cs="Ubuntu"/>
          <w:sz w:val="16"/>
          <w:szCs w:val="16"/>
        </w:rPr>
      </w:pPr>
    </w:p>
    <w:p w:rsidR="0006248E" w:rsidRPr="008F6936" w:rsidRDefault="0006248E" w:rsidP="0006248E">
      <w:pPr>
        <w:rPr>
          <w:b/>
        </w:rPr>
      </w:pPr>
      <w:r w:rsidRPr="008F6936">
        <w:rPr>
          <w:b/>
        </w:rPr>
        <w:t>Pinterest Clone</w:t>
      </w:r>
    </w:p>
    <w:p w:rsidR="0006248E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  <w:r>
        <w:rPr>
          <w:rFonts w:ascii="Ubuntu" w:eastAsia="Ubuntu" w:hAnsi="Ubuntu" w:cs="Ubuntu"/>
          <w:color w:val="7B7B7B"/>
          <w:sz w:val="16"/>
          <w:szCs w:val="16"/>
        </w:rPr>
        <w:t xml:space="preserve">Built a </w:t>
      </w:r>
      <w:proofErr w:type="spellStart"/>
      <w:r>
        <w:rPr>
          <w:rFonts w:ascii="Ubuntu" w:eastAsia="Ubuntu" w:hAnsi="Ubuntu" w:cs="Ubuntu"/>
          <w:color w:val="7B7B7B"/>
          <w:sz w:val="16"/>
          <w:szCs w:val="16"/>
        </w:rPr>
        <w:t>pinterest</w:t>
      </w:r>
      <w:proofErr w:type="spellEnd"/>
      <w:r>
        <w:rPr>
          <w:rFonts w:ascii="Ubuntu" w:eastAsia="Ubuntu" w:hAnsi="Ubuntu" w:cs="Ubuntu"/>
          <w:color w:val="7B7B7B"/>
          <w:sz w:val="16"/>
          <w:szCs w:val="16"/>
        </w:rPr>
        <w:t xml:space="preserve"> clone with a partner. It was a desktop application. We used JavaFX for UI and </w:t>
      </w:r>
      <w:proofErr w:type="spellStart"/>
      <w:r>
        <w:rPr>
          <w:rFonts w:ascii="Ubuntu" w:eastAsia="Ubuntu" w:hAnsi="Ubuntu" w:cs="Ubuntu"/>
          <w:color w:val="7B7B7B"/>
          <w:sz w:val="16"/>
          <w:szCs w:val="16"/>
        </w:rPr>
        <w:t>postgresql</w:t>
      </w:r>
      <w:proofErr w:type="spellEnd"/>
      <w:r>
        <w:rPr>
          <w:rFonts w:ascii="Ubuntu" w:eastAsia="Ubuntu" w:hAnsi="Ubuntu" w:cs="Ubuntu"/>
          <w:color w:val="7B7B7B"/>
          <w:sz w:val="16"/>
          <w:szCs w:val="16"/>
        </w:rPr>
        <w:t xml:space="preserve"> for database.</w:t>
      </w:r>
    </w:p>
    <w:p w:rsidR="0006248E" w:rsidRDefault="0006248E" w:rsidP="0006248E"/>
    <w:p w:rsidR="0006248E" w:rsidRDefault="0006248E" w:rsidP="0006248E">
      <w:pPr>
        <w:spacing w:before="34" w:line="160" w:lineRule="exact"/>
        <w:ind w:right="105"/>
        <w:rPr>
          <w:sz w:val="16"/>
          <w:szCs w:val="16"/>
        </w:rPr>
      </w:pPr>
    </w:p>
    <w:p w:rsidR="0006248E" w:rsidRPr="008F6936" w:rsidRDefault="0006248E" w:rsidP="0006248E">
      <w:pPr>
        <w:rPr>
          <w:b/>
        </w:rPr>
      </w:pPr>
      <w:r w:rsidRPr="008F6936">
        <w:rPr>
          <w:b/>
        </w:rPr>
        <w:t>Nine Men's Morris</w:t>
      </w:r>
    </w:p>
    <w:p w:rsidR="0006248E" w:rsidRDefault="0006248E" w:rsidP="0006248E">
      <w:r w:rsidRPr="00E819DE">
        <w:rPr>
          <w:rFonts w:ascii="Ubuntu" w:eastAsia="Ubuntu" w:hAnsi="Ubuntu" w:cs="Ubuntu"/>
          <w:color w:val="7B7B7B"/>
          <w:sz w:val="16"/>
          <w:szCs w:val="16"/>
        </w:rPr>
        <w:t>Built a two-player board game</w:t>
      </w:r>
      <w:r>
        <w:rPr>
          <w:rFonts w:ascii="Ubuntu" w:eastAsia="Ubuntu" w:hAnsi="Ubuntu" w:cs="Ubuntu"/>
          <w:color w:val="7B7B7B"/>
          <w:sz w:val="16"/>
          <w:szCs w:val="16"/>
        </w:rPr>
        <w:t xml:space="preserve"> named nine men’s </w:t>
      </w:r>
      <w:proofErr w:type="spellStart"/>
      <w:r>
        <w:rPr>
          <w:rFonts w:ascii="Ubuntu" w:eastAsia="Ubuntu" w:hAnsi="Ubuntu" w:cs="Ubuntu"/>
          <w:color w:val="7B7B7B"/>
          <w:sz w:val="16"/>
          <w:szCs w:val="16"/>
        </w:rPr>
        <w:t>morris</w:t>
      </w:r>
      <w:proofErr w:type="spellEnd"/>
      <w:r w:rsidRPr="00E819DE">
        <w:rPr>
          <w:rFonts w:ascii="Ubuntu" w:eastAsia="Ubuntu" w:hAnsi="Ubuntu" w:cs="Ubuntu"/>
          <w:color w:val="7B7B7B"/>
          <w:sz w:val="16"/>
          <w:szCs w:val="16"/>
        </w:rPr>
        <w:t xml:space="preserve"> with a partner. It was a desktop application. We used JavaFX for UI. We also used Java socket programming to connect the two players. The server could also host multiple games simultaneously.</w:t>
      </w:r>
      <w:r w:rsidRPr="001C19CF">
        <w:t xml:space="preserve"> </w:t>
      </w:r>
    </w:p>
    <w:p w:rsidR="0006248E" w:rsidRDefault="0006248E" w:rsidP="0006248E">
      <w:pPr>
        <w:spacing w:before="6" w:line="160" w:lineRule="exact"/>
        <w:rPr>
          <w:sz w:val="16"/>
          <w:szCs w:val="16"/>
        </w:rPr>
      </w:pPr>
    </w:p>
    <w:p w:rsidR="0006248E" w:rsidRDefault="0006248E" w:rsidP="0006248E">
      <w:pPr>
        <w:spacing w:before="6" w:line="160" w:lineRule="exact"/>
        <w:rPr>
          <w:sz w:val="16"/>
          <w:szCs w:val="16"/>
        </w:rPr>
      </w:pPr>
    </w:p>
    <w:p w:rsidR="0006248E" w:rsidRPr="008F6936" w:rsidRDefault="0006248E" w:rsidP="0006248E">
      <w:pPr>
        <w:rPr>
          <w:b/>
        </w:rPr>
      </w:pPr>
      <w:r w:rsidRPr="008F6936">
        <w:rPr>
          <w:b/>
        </w:rPr>
        <w:t>Hangman</w:t>
      </w:r>
    </w:p>
    <w:p w:rsidR="0006248E" w:rsidRPr="001C19CF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  <w:r w:rsidRPr="001C19CF">
        <w:rPr>
          <w:rFonts w:ascii="Ubuntu" w:eastAsia="Ubuntu" w:hAnsi="Ubuntu" w:cs="Ubuntu"/>
          <w:color w:val="7B7B7B"/>
          <w:sz w:val="16"/>
          <w:szCs w:val="16"/>
        </w:rPr>
        <w:t>Built a single/two player hangman game with a partner. It was done in</w:t>
      </w:r>
    </w:p>
    <w:p w:rsidR="0006248E" w:rsidRDefault="0006248E" w:rsidP="0006248E">
      <w:r w:rsidRPr="001C19CF">
        <w:rPr>
          <w:rFonts w:ascii="Ubuntu" w:eastAsia="Ubuntu" w:hAnsi="Ubuntu" w:cs="Ubuntu"/>
          <w:color w:val="7B7B7B"/>
          <w:sz w:val="16"/>
          <w:szCs w:val="16"/>
        </w:rPr>
        <w:t xml:space="preserve">C and we used </w:t>
      </w:r>
      <w:proofErr w:type="spellStart"/>
      <w:r w:rsidRPr="001C19CF">
        <w:rPr>
          <w:rFonts w:ascii="Ubuntu" w:eastAsia="Ubuntu" w:hAnsi="Ubuntu" w:cs="Ubuntu"/>
          <w:color w:val="7B7B7B"/>
          <w:sz w:val="16"/>
          <w:szCs w:val="16"/>
        </w:rPr>
        <w:t>iGraphics</w:t>
      </w:r>
      <w:proofErr w:type="spellEnd"/>
      <w:r w:rsidRPr="001C19CF">
        <w:rPr>
          <w:rFonts w:ascii="Ubuntu" w:eastAsia="Ubuntu" w:hAnsi="Ubuntu" w:cs="Ubuntu"/>
          <w:color w:val="7B7B7B"/>
          <w:sz w:val="16"/>
          <w:szCs w:val="16"/>
        </w:rPr>
        <w:t xml:space="preserve"> for UI.</w:t>
      </w:r>
    </w:p>
    <w:p w:rsidR="0006248E" w:rsidRDefault="002F4A06" w:rsidP="0006248E">
      <w:pPr>
        <w:spacing w:before="23"/>
        <w:ind w:left="118"/>
      </w:pPr>
      <w:r>
        <w:br w:type="column"/>
      </w:r>
    </w:p>
    <w:p w:rsidR="0006248E" w:rsidRDefault="0006248E" w:rsidP="0006248E">
      <w:pPr>
        <w:rPr>
          <w:rFonts w:ascii="Ubuntu" w:eastAsia="Ubuntu" w:hAnsi="Ubuntu" w:cs="Ubuntu"/>
          <w:b/>
          <w:color w:val="303B4D"/>
          <w:w w:val="99"/>
          <w:sz w:val="28"/>
          <w:szCs w:val="28"/>
        </w:rPr>
      </w:pPr>
      <w:r>
        <w:rPr>
          <w:rFonts w:ascii="Ubuntu" w:eastAsia="Ubuntu" w:hAnsi="Ubuntu" w:cs="Ubuntu"/>
          <w:b/>
          <w:color w:val="303B4D"/>
          <w:w w:val="99"/>
          <w:sz w:val="28"/>
          <w:szCs w:val="28"/>
        </w:rPr>
        <w:t>SKILLS</w:t>
      </w:r>
    </w:p>
    <w:p w:rsidR="0006248E" w:rsidRDefault="0006248E" w:rsidP="0006248E"/>
    <w:p w:rsidR="0006248E" w:rsidRPr="008F6936" w:rsidRDefault="0006248E" w:rsidP="0006248E">
      <w:pPr>
        <w:rPr>
          <w:b/>
        </w:rPr>
      </w:pPr>
      <w:r>
        <w:rPr>
          <w:b/>
        </w:rPr>
        <w:t>C++, Java and Python</w:t>
      </w:r>
    </w:p>
    <w:p w:rsidR="0006248E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  <w:r>
        <w:rPr>
          <w:rFonts w:ascii="Ubuntu" w:eastAsia="Ubuntu" w:hAnsi="Ubuntu" w:cs="Ubuntu"/>
          <w:color w:val="7B7B7B"/>
          <w:sz w:val="16"/>
          <w:szCs w:val="16"/>
        </w:rPr>
        <w:t xml:space="preserve">Proficient enough to write almost any logic into code in </w:t>
      </w:r>
      <w:r w:rsidRPr="0076580D">
        <w:rPr>
          <w:rFonts w:ascii="Ubuntu" w:eastAsia="Ubuntu" w:hAnsi="Ubuntu" w:cs="Ubuntu"/>
          <w:color w:val="7B7B7B"/>
          <w:sz w:val="16"/>
          <w:szCs w:val="16"/>
        </w:rPr>
        <w:t>C++.</w:t>
      </w:r>
      <w:r>
        <w:rPr>
          <w:rFonts w:ascii="Ubuntu" w:eastAsia="Ubuntu" w:hAnsi="Ubuntu" w:cs="Ubuntu"/>
          <w:color w:val="7B7B7B"/>
          <w:sz w:val="16"/>
          <w:szCs w:val="16"/>
        </w:rPr>
        <w:t xml:space="preserve"> Know the basics of Java and Python.</w:t>
      </w:r>
    </w:p>
    <w:p w:rsidR="0006248E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</w:p>
    <w:p w:rsidR="0006248E" w:rsidRPr="008F6936" w:rsidRDefault="0006248E" w:rsidP="0006248E">
      <w:pPr>
        <w:rPr>
          <w:b/>
        </w:rPr>
      </w:pPr>
      <w:r>
        <w:rPr>
          <w:b/>
        </w:rPr>
        <w:t>Algorithms &amp; Data Structures</w:t>
      </w:r>
    </w:p>
    <w:p w:rsidR="0006248E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  <w:r>
        <w:rPr>
          <w:rFonts w:ascii="Ubuntu" w:eastAsia="Ubuntu" w:hAnsi="Ubuntu" w:cs="Ubuntu"/>
          <w:color w:val="7B7B7B"/>
          <w:sz w:val="16"/>
          <w:szCs w:val="16"/>
        </w:rPr>
        <w:t>Have good understanding of common algorithms and data structures. Able to use them to solve problems.</w:t>
      </w:r>
    </w:p>
    <w:p w:rsidR="0006248E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</w:p>
    <w:p w:rsidR="0006248E" w:rsidRDefault="0006248E" w:rsidP="0006248E">
      <w:pPr>
        <w:rPr>
          <w:rFonts w:ascii="Ubuntu" w:eastAsia="Ubuntu" w:hAnsi="Ubuntu" w:cs="Ubuntu"/>
          <w:b/>
          <w:color w:val="303B4D"/>
          <w:w w:val="99"/>
          <w:sz w:val="28"/>
          <w:szCs w:val="28"/>
        </w:rPr>
      </w:pPr>
    </w:p>
    <w:p w:rsidR="0006248E" w:rsidRPr="006F5242" w:rsidRDefault="0006248E" w:rsidP="0006248E">
      <w:pPr>
        <w:rPr>
          <w:rFonts w:ascii="Ubuntu" w:eastAsia="Ubuntu" w:hAnsi="Ubuntu" w:cs="Ubuntu"/>
          <w:b/>
          <w:color w:val="303B4D"/>
          <w:w w:val="99"/>
          <w:sz w:val="28"/>
          <w:szCs w:val="28"/>
        </w:rPr>
      </w:pPr>
      <w:r>
        <w:rPr>
          <w:rFonts w:ascii="Ubuntu" w:eastAsia="Ubuntu" w:hAnsi="Ubuntu" w:cs="Ubuntu"/>
          <w:b/>
          <w:color w:val="303B4D"/>
          <w:w w:val="99"/>
          <w:sz w:val="28"/>
          <w:szCs w:val="28"/>
        </w:rPr>
        <w:t>COMPETITIVE PROGRAMMING</w:t>
      </w:r>
    </w:p>
    <w:p w:rsidR="0006248E" w:rsidRDefault="0006248E" w:rsidP="0006248E">
      <w:pPr>
        <w:rPr>
          <w:b/>
        </w:rPr>
      </w:pPr>
    </w:p>
    <w:p w:rsidR="0006248E" w:rsidRPr="008F6936" w:rsidRDefault="0006248E" w:rsidP="0006248E">
      <w:pPr>
        <w:rPr>
          <w:b/>
        </w:rPr>
      </w:pPr>
      <w:r>
        <w:rPr>
          <w:b/>
        </w:rPr>
        <w:t>Programming Contests</w:t>
      </w:r>
    </w:p>
    <w:p w:rsidR="0006248E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  <w:r>
        <w:rPr>
          <w:rFonts w:ascii="Ubuntu" w:eastAsia="Ubuntu" w:hAnsi="Ubuntu" w:cs="Ubuntu"/>
          <w:color w:val="7B7B7B"/>
          <w:sz w:val="16"/>
          <w:szCs w:val="16"/>
        </w:rPr>
        <w:t xml:space="preserve">Participated in several </w:t>
      </w:r>
      <w:r w:rsidRPr="00687F1E">
        <w:rPr>
          <w:rFonts w:ascii="Ubuntu" w:eastAsia="Ubuntu" w:hAnsi="Ubuntu" w:cs="Ubuntu"/>
          <w:color w:val="7B7B7B"/>
          <w:sz w:val="16"/>
          <w:szCs w:val="16"/>
        </w:rPr>
        <w:t>Inter University Programming Contest</w:t>
      </w:r>
      <w:r>
        <w:rPr>
          <w:rFonts w:ascii="Ubuntu" w:eastAsia="Ubuntu" w:hAnsi="Ubuntu" w:cs="Ubuntu"/>
          <w:color w:val="7B7B7B"/>
          <w:sz w:val="16"/>
          <w:szCs w:val="16"/>
        </w:rPr>
        <w:t>s (IUPC) in Bangladesh and secured ranking in top 20 multiple times including</w:t>
      </w:r>
    </w:p>
    <w:p w:rsidR="0006248E" w:rsidRDefault="0006248E" w:rsidP="0006248E">
      <w:pPr>
        <w:pStyle w:val="ListParagraph"/>
        <w:numPr>
          <w:ilvl w:val="0"/>
          <w:numId w:val="2"/>
        </w:numPr>
        <w:rPr>
          <w:rFonts w:ascii="Ubuntu" w:eastAsia="Ubuntu" w:hAnsi="Ubuntu" w:cs="Ubuntu"/>
          <w:color w:val="7B7B7B"/>
          <w:sz w:val="16"/>
          <w:szCs w:val="16"/>
        </w:rPr>
      </w:pPr>
      <w:r>
        <w:rPr>
          <w:rFonts w:ascii="Ubuntu" w:eastAsia="Ubuntu" w:hAnsi="Ubuntu" w:cs="Ubuntu"/>
          <w:color w:val="7B7B7B"/>
          <w:sz w:val="16"/>
          <w:szCs w:val="16"/>
        </w:rPr>
        <w:t>18</w:t>
      </w:r>
      <w:r w:rsidRPr="00687F1E">
        <w:rPr>
          <w:rFonts w:ascii="Ubuntu" w:eastAsia="Ubuntu" w:hAnsi="Ubuntu" w:cs="Ubuntu"/>
          <w:color w:val="7B7B7B"/>
          <w:sz w:val="16"/>
          <w:szCs w:val="16"/>
          <w:vertAlign w:val="superscript"/>
        </w:rPr>
        <w:t>th</w:t>
      </w:r>
      <w:r>
        <w:rPr>
          <w:rFonts w:ascii="Ubuntu" w:eastAsia="Ubuntu" w:hAnsi="Ubuntu" w:cs="Ubuntu"/>
          <w:color w:val="7B7B7B"/>
          <w:sz w:val="16"/>
          <w:szCs w:val="16"/>
        </w:rPr>
        <w:t xml:space="preserve"> in SUST IUPC 2019</w:t>
      </w:r>
    </w:p>
    <w:p w:rsidR="0006248E" w:rsidRDefault="0006248E" w:rsidP="0006248E">
      <w:pPr>
        <w:pStyle w:val="ListParagraph"/>
        <w:numPr>
          <w:ilvl w:val="0"/>
          <w:numId w:val="2"/>
        </w:numPr>
        <w:rPr>
          <w:rFonts w:ascii="Ubuntu" w:eastAsia="Ubuntu" w:hAnsi="Ubuntu" w:cs="Ubuntu"/>
          <w:color w:val="7B7B7B"/>
          <w:sz w:val="16"/>
          <w:szCs w:val="16"/>
        </w:rPr>
      </w:pPr>
      <w:r>
        <w:rPr>
          <w:rFonts w:ascii="Ubuntu" w:eastAsia="Ubuntu" w:hAnsi="Ubuntu" w:cs="Ubuntu"/>
          <w:color w:val="7B7B7B"/>
          <w:sz w:val="16"/>
          <w:szCs w:val="16"/>
        </w:rPr>
        <w:t>11</w:t>
      </w:r>
      <w:r w:rsidRPr="00687F1E">
        <w:rPr>
          <w:rFonts w:ascii="Ubuntu" w:eastAsia="Ubuntu" w:hAnsi="Ubuntu" w:cs="Ubuntu"/>
          <w:color w:val="7B7B7B"/>
          <w:sz w:val="16"/>
          <w:szCs w:val="16"/>
          <w:vertAlign w:val="superscript"/>
        </w:rPr>
        <w:t>th</w:t>
      </w:r>
      <w:r>
        <w:rPr>
          <w:rFonts w:ascii="Ubuntu" w:eastAsia="Ubuntu" w:hAnsi="Ubuntu" w:cs="Ubuntu"/>
          <w:color w:val="7B7B7B"/>
          <w:sz w:val="16"/>
          <w:szCs w:val="16"/>
        </w:rPr>
        <w:t xml:space="preserve"> in DUET IUPC 2019</w:t>
      </w:r>
    </w:p>
    <w:p w:rsidR="0006248E" w:rsidRDefault="0006248E" w:rsidP="0006248E">
      <w:pPr>
        <w:pStyle w:val="ListParagraph"/>
        <w:numPr>
          <w:ilvl w:val="0"/>
          <w:numId w:val="2"/>
        </w:numPr>
        <w:rPr>
          <w:rFonts w:ascii="Ubuntu" w:eastAsia="Ubuntu" w:hAnsi="Ubuntu" w:cs="Ubuntu"/>
          <w:color w:val="7B7B7B"/>
          <w:sz w:val="16"/>
          <w:szCs w:val="16"/>
        </w:rPr>
      </w:pPr>
      <w:r>
        <w:rPr>
          <w:rFonts w:ascii="Ubuntu" w:eastAsia="Ubuntu" w:hAnsi="Ubuntu" w:cs="Ubuntu"/>
          <w:color w:val="7B7B7B"/>
          <w:sz w:val="16"/>
          <w:szCs w:val="16"/>
        </w:rPr>
        <w:t>10</w:t>
      </w:r>
      <w:r w:rsidRPr="00687F1E">
        <w:rPr>
          <w:rFonts w:ascii="Ubuntu" w:eastAsia="Ubuntu" w:hAnsi="Ubuntu" w:cs="Ubuntu"/>
          <w:color w:val="7B7B7B"/>
          <w:sz w:val="16"/>
          <w:szCs w:val="16"/>
          <w:vertAlign w:val="superscript"/>
        </w:rPr>
        <w:t>th</w:t>
      </w:r>
      <w:r>
        <w:rPr>
          <w:rFonts w:ascii="Ubuntu" w:eastAsia="Ubuntu" w:hAnsi="Ubuntu" w:cs="Ubuntu"/>
          <w:color w:val="7B7B7B"/>
          <w:sz w:val="16"/>
          <w:szCs w:val="16"/>
        </w:rPr>
        <w:t xml:space="preserve"> in MIST IUPC 2019</w:t>
      </w:r>
    </w:p>
    <w:p w:rsidR="0006248E" w:rsidRDefault="0006248E" w:rsidP="0006248E">
      <w:pPr>
        <w:pStyle w:val="ListParagraph"/>
        <w:numPr>
          <w:ilvl w:val="0"/>
          <w:numId w:val="2"/>
        </w:numPr>
        <w:rPr>
          <w:rFonts w:ascii="Ubuntu" w:eastAsia="Ubuntu" w:hAnsi="Ubuntu" w:cs="Ubuntu"/>
          <w:color w:val="7B7B7B"/>
          <w:sz w:val="16"/>
          <w:szCs w:val="16"/>
        </w:rPr>
      </w:pPr>
      <w:r>
        <w:rPr>
          <w:rFonts w:ascii="Ubuntu" w:eastAsia="Ubuntu" w:hAnsi="Ubuntu" w:cs="Ubuntu"/>
          <w:color w:val="7B7B7B"/>
          <w:sz w:val="16"/>
          <w:szCs w:val="16"/>
        </w:rPr>
        <w:t>17</w:t>
      </w:r>
      <w:r w:rsidRPr="005C6D48">
        <w:rPr>
          <w:rFonts w:ascii="Ubuntu" w:eastAsia="Ubuntu" w:hAnsi="Ubuntu" w:cs="Ubuntu"/>
          <w:color w:val="7B7B7B"/>
          <w:sz w:val="16"/>
          <w:szCs w:val="16"/>
          <w:vertAlign w:val="superscript"/>
        </w:rPr>
        <w:t>th</w:t>
      </w:r>
      <w:r>
        <w:rPr>
          <w:rFonts w:ascii="Ubuntu" w:eastAsia="Ubuntu" w:hAnsi="Ubuntu" w:cs="Ubuntu"/>
          <w:color w:val="7B7B7B"/>
          <w:sz w:val="16"/>
          <w:szCs w:val="16"/>
        </w:rPr>
        <w:t xml:space="preserve"> in BUET IUPC 2018</w:t>
      </w:r>
    </w:p>
    <w:p w:rsidR="0006248E" w:rsidRDefault="0006248E" w:rsidP="0006248E">
      <w:pPr>
        <w:pStyle w:val="ListParagraph"/>
        <w:numPr>
          <w:ilvl w:val="0"/>
          <w:numId w:val="2"/>
        </w:numPr>
        <w:rPr>
          <w:rFonts w:ascii="Ubuntu" w:eastAsia="Ubuntu" w:hAnsi="Ubuntu" w:cs="Ubuntu"/>
          <w:color w:val="7B7B7B"/>
          <w:sz w:val="16"/>
          <w:szCs w:val="16"/>
        </w:rPr>
      </w:pPr>
      <w:r>
        <w:rPr>
          <w:rFonts w:ascii="Ubuntu" w:eastAsia="Ubuntu" w:hAnsi="Ubuntu" w:cs="Ubuntu"/>
          <w:color w:val="7B7B7B"/>
          <w:sz w:val="16"/>
          <w:szCs w:val="16"/>
        </w:rPr>
        <w:t>2</w:t>
      </w:r>
      <w:r w:rsidRPr="005C6D48">
        <w:rPr>
          <w:rFonts w:ascii="Ubuntu" w:eastAsia="Ubuntu" w:hAnsi="Ubuntu" w:cs="Ubuntu"/>
          <w:color w:val="7B7B7B"/>
          <w:sz w:val="16"/>
          <w:szCs w:val="16"/>
          <w:vertAlign w:val="superscript"/>
        </w:rPr>
        <w:t>nd</w:t>
      </w:r>
      <w:r>
        <w:rPr>
          <w:rFonts w:ascii="Ubuntu" w:eastAsia="Ubuntu" w:hAnsi="Ubuntu" w:cs="Ubuntu"/>
          <w:color w:val="7B7B7B"/>
          <w:sz w:val="16"/>
          <w:szCs w:val="16"/>
        </w:rPr>
        <w:t xml:space="preserve"> in NEWB Junior IUPC 2017</w:t>
      </w:r>
    </w:p>
    <w:p w:rsidR="0006248E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</w:p>
    <w:p w:rsidR="0006248E" w:rsidRPr="008F6936" w:rsidRDefault="0006248E" w:rsidP="0006248E">
      <w:pPr>
        <w:rPr>
          <w:b/>
        </w:rPr>
      </w:pPr>
      <w:proofErr w:type="spellStart"/>
      <w:r>
        <w:rPr>
          <w:b/>
        </w:rPr>
        <w:t>Codeforces</w:t>
      </w:r>
      <w:proofErr w:type="spellEnd"/>
    </w:p>
    <w:p w:rsidR="0006248E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  <w:proofErr w:type="spellStart"/>
      <w:r>
        <w:rPr>
          <w:rFonts w:ascii="Ubuntu" w:eastAsia="Ubuntu" w:hAnsi="Ubuntu" w:cs="Ubuntu"/>
          <w:color w:val="7B7B7B"/>
          <w:sz w:val="16"/>
          <w:szCs w:val="16"/>
        </w:rPr>
        <w:t>Codeforces</w:t>
      </w:r>
      <w:proofErr w:type="spellEnd"/>
      <w:r>
        <w:rPr>
          <w:rFonts w:ascii="Ubuntu" w:eastAsia="Ubuntu" w:hAnsi="Ubuntu" w:cs="Ubuntu"/>
          <w:color w:val="7B7B7B"/>
          <w:sz w:val="16"/>
          <w:szCs w:val="16"/>
        </w:rPr>
        <w:t xml:space="preserve"> is a platform which hosts individual online programming contests regularly. I used to participate in </w:t>
      </w:r>
      <w:proofErr w:type="spellStart"/>
      <w:r>
        <w:rPr>
          <w:rFonts w:ascii="Ubuntu" w:eastAsia="Ubuntu" w:hAnsi="Ubuntu" w:cs="Ubuntu"/>
          <w:color w:val="7B7B7B"/>
          <w:sz w:val="16"/>
          <w:szCs w:val="16"/>
        </w:rPr>
        <w:t>codeforces</w:t>
      </w:r>
      <w:proofErr w:type="spellEnd"/>
      <w:r>
        <w:rPr>
          <w:rFonts w:ascii="Ubuntu" w:eastAsia="Ubuntu" w:hAnsi="Ubuntu" w:cs="Ubuntu"/>
          <w:color w:val="7B7B7B"/>
          <w:sz w:val="16"/>
          <w:szCs w:val="16"/>
        </w:rPr>
        <w:t xml:space="preserve"> contests frequently and reached maximum rating of 1907 (top 5%) and became </w:t>
      </w:r>
      <w:r w:rsidRPr="00EB2F20">
        <w:rPr>
          <w:rFonts w:ascii="Ubuntu" w:eastAsia="Ubuntu" w:hAnsi="Ubuntu" w:cs="Ubuntu"/>
          <w:i/>
          <w:color w:val="7B7B7B"/>
          <w:sz w:val="16"/>
          <w:szCs w:val="16"/>
        </w:rPr>
        <w:t>candidate master</w:t>
      </w:r>
      <w:r>
        <w:rPr>
          <w:rFonts w:ascii="Ubuntu" w:eastAsia="Ubuntu" w:hAnsi="Ubuntu" w:cs="Ubuntu"/>
          <w:color w:val="7B7B7B"/>
          <w:sz w:val="16"/>
          <w:szCs w:val="16"/>
        </w:rPr>
        <w:t xml:space="preserve">. My </w:t>
      </w:r>
      <w:proofErr w:type="spellStart"/>
      <w:r>
        <w:rPr>
          <w:rFonts w:ascii="Ubuntu" w:eastAsia="Ubuntu" w:hAnsi="Ubuntu" w:cs="Ubuntu"/>
          <w:color w:val="7B7B7B"/>
          <w:sz w:val="16"/>
          <w:szCs w:val="16"/>
        </w:rPr>
        <w:t>codeforces</w:t>
      </w:r>
      <w:proofErr w:type="spellEnd"/>
      <w:r>
        <w:rPr>
          <w:rFonts w:ascii="Ubuntu" w:eastAsia="Ubuntu" w:hAnsi="Ubuntu" w:cs="Ubuntu"/>
          <w:color w:val="7B7B7B"/>
          <w:sz w:val="16"/>
          <w:szCs w:val="16"/>
        </w:rPr>
        <w:t xml:space="preserve"> ID links are given below.</w:t>
      </w:r>
    </w:p>
    <w:p w:rsidR="0006248E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</w:p>
    <w:p w:rsidR="0006248E" w:rsidRDefault="0006248E" w:rsidP="0006248E">
      <w:r w:rsidRPr="005C6D48">
        <w:rPr>
          <w:sz w:val="16"/>
          <w:szCs w:val="16"/>
        </w:rPr>
        <w:t>https://codeforces.com/profile/Fullmetal_Algorithmist</w:t>
      </w:r>
    </w:p>
    <w:p w:rsidR="0006248E" w:rsidRDefault="0006248E" w:rsidP="0006248E">
      <w:pPr>
        <w:rPr>
          <w:sz w:val="16"/>
          <w:szCs w:val="16"/>
        </w:rPr>
      </w:pPr>
      <w:r w:rsidRPr="005C6D48">
        <w:rPr>
          <w:sz w:val="16"/>
          <w:szCs w:val="16"/>
        </w:rPr>
        <w:t>https://codeforces.com/profile/prismatic007</w:t>
      </w:r>
    </w:p>
    <w:p w:rsidR="0006248E" w:rsidRPr="005C6D48" w:rsidRDefault="0006248E" w:rsidP="0006248E">
      <w:pPr>
        <w:rPr>
          <w:rFonts w:ascii="Ubuntu" w:eastAsia="Ubuntu" w:hAnsi="Ubuntu" w:cs="Ubuntu"/>
          <w:sz w:val="16"/>
          <w:szCs w:val="16"/>
        </w:rPr>
      </w:pPr>
    </w:p>
    <w:p w:rsidR="0006248E" w:rsidRDefault="0006248E" w:rsidP="0006248E">
      <w:pPr>
        <w:spacing w:line="200" w:lineRule="exact"/>
      </w:pPr>
    </w:p>
    <w:p w:rsidR="0006248E" w:rsidRDefault="0006248E" w:rsidP="0006248E">
      <w:pPr>
        <w:rPr>
          <w:sz w:val="22"/>
          <w:szCs w:val="22"/>
        </w:rPr>
      </w:pPr>
    </w:p>
    <w:p w:rsidR="0006248E" w:rsidRPr="000A0D92" w:rsidRDefault="0006248E" w:rsidP="0006248E">
      <w:pPr>
        <w:rPr>
          <w:rFonts w:ascii="Ubuntu" w:eastAsia="Ubuntu" w:hAnsi="Ubuntu" w:cs="Ubuntu"/>
          <w:b/>
          <w:color w:val="303B4D"/>
          <w:w w:val="99"/>
          <w:sz w:val="28"/>
          <w:szCs w:val="28"/>
        </w:rPr>
      </w:pPr>
      <w:r>
        <w:rPr>
          <w:rFonts w:ascii="Ubuntu" w:eastAsia="Ubuntu" w:hAnsi="Ubuntu" w:cs="Ubuntu"/>
          <w:b/>
          <w:color w:val="303B4D"/>
          <w:w w:val="99"/>
          <w:sz w:val="28"/>
          <w:szCs w:val="28"/>
        </w:rPr>
        <w:t>OLYMPIADS</w:t>
      </w:r>
    </w:p>
    <w:p w:rsidR="0006248E" w:rsidRDefault="0006248E" w:rsidP="0006248E">
      <w:pPr>
        <w:rPr>
          <w:b/>
        </w:rPr>
      </w:pPr>
    </w:p>
    <w:p w:rsidR="0006248E" w:rsidRDefault="0006248E" w:rsidP="0006248E">
      <w:pPr>
        <w:rPr>
          <w:b/>
        </w:rPr>
      </w:pPr>
      <w:r w:rsidRPr="00EB2F20">
        <w:rPr>
          <w:b/>
        </w:rPr>
        <w:t>Bangladesh Mathematical Olympiad</w:t>
      </w:r>
      <w:r>
        <w:rPr>
          <w:b/>
        </w:rPr>
        <w:t xml:space="preserve"> </w:t>
      </w:r>
    </w:p>
    <w:p w:rsidR="0006248E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  <w:r>
        <w:rPr>
          <w:rFonts w:ascii="Ubuntu" w:eastAsia="Ubuntu" w:hAnsi="Ubuntu" w:cs="Ubuntu"/>
          <w:color w:val="7B7B7B"/>
          <w:sz w:val="16"/>
          <w:szCs w:val="16"/>
        </w:rPr>
        <w:t xml:space="preserve">Became </w:t>
      </w:r>
      <w:r w:rsidRPr="00EB2F20">
        <w:rPr>
          <w:rFonts w:ascii="Ubuntu" w:eastAsia="Ubuntu" w:hAnsi="Ubuntu" w:cs="Ubuntu"/>
          <w:i/>
          <w:color w:val="7B7B7B"/>
          <w:sz w:val="16"/>
          <w:szCs w:val="16"/>
        </w:rPr>
        <w:t>champion</w:t>
      </w:r>
      <w:r>
        <w:rPr>
          <w:rFonts w:ascii="Ubuntu" w:eastAsia="Ubuntu" w:hAnsi="Ubuntu" w:cs="Ubuntu"/>
          <w:color w:val="7B7B7B"/>
          <w:sz w:val="16"/>
          <w:szCs w:val="16"/>
        </w:rPr>
        <w:t xml:space="preserve"> in national round of </w:t>
      </w:r>
      <w:r w:rsidRPr="00AE10F7">
        <w:rPr>
          <w:rFonts w:ascii="Ubuntu" w:eastAsia="Ubuntu" w:hAnsi="Ubuntu" w:cs="Ubuntu"/>
          <w:color w:val="7B7B7B"/>
          <w:sz w:val="16"/>
          <w:szCs w:val="16"/>
        </w:rPr>
        <w:t>Bangladesh Mathematical Olympiad</w:t>
      </w:r>
      <w:r>
        <w:rPr>
          <w:rFonts w:ascii="Ubuntu" w:eastAsia="Ubuntu" w:hAnsi="Ubuntu" w:cs="Ubuntu"/>
          <w:color w:val="7B7B7B"/>
          <w:sz w:val="16"/>
          <w:szCs w:val="16"/>
        </w:rPr>
        <w:t xml:space="preserve"> in years 2014, 2013, 2012 and 2008. Participated in Bangladesh National Math Camp and International Math Olympiad team selection camp in years 2012 and 2013.</w:t>
      </w:r>
    </w:p>
    <w:p w:rsidR="0006248E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</w:p>
    <w:p w:rsidR="0006248E" w:rsidRDefault="0006248E" w:rsidP="0006248E">
      <w:pPr>
        <w:rPr>
          <w:b/>
        </w:rPr>
      </w:pPr>
      <w:r w:rsidRPr="00EB2F20">
        <w:rPr>
          <w:b/>
        </w:rPr>
        <w:t xml:space="preserve">Bangladesh </w:t>
      </w:r>
      <w:r>
        <w:rPr>
          <w:b/>
        </w:rPr>
        <w:t>Physics</w:t>
      </w:r>
      <w:r w:rsidRPr="00EB2F20">
        <w:rPr>
          <w:b/>
        </w:rPr>
        <w:t xml:space="preserve"> Olympiad</w:t>
      </w:r>
      <w:r>
        <w:rPr>
          <w:b/>
        </w:rPr>
        <w:t xml:space="preserve"> </w:t>
      </w:r>
    </w:p>
    <w:p w:rsidR="0006248E" w:rsidRPr="00EB2F20" w:rsidRDefault="0006248E" w:rsidP="0006248E">
      <w:pPr>
        <w:rPr>
          <w:rFonts w:ascii="Ubuntu" w:eastAsia="Ubuntu" w:hAnsi="Ubuntu" w:cs="Ubuntu"/>
          <w:color w:val="7B7B7B"/>
          <w:sz w:val="16"/>
          <w:szCs w:val="16"/>
        </w:rPr>
      </w:pPr>
      <w:r>
        <w:rPr>
          <w:rFonts w:ascii="Ubuntu" w:eastAsia="Ubuntu" w:hAnsi="Ubuntu" w:cs="Ubuntu"/>
          <w:color w:val="7B7B7B"/>
          <w:sz w:val="16"/>
          <w:szCs w:val="16"/>
        </w:rPr>
        <w:t>Secured 14</w:t>
      </w:r>
      <w:r w:rsidRPr="00917B66">
        <w:rPr>
          <w:rFonts w:ascii="Ubuntu" w:eastAsia="Ubuntu" w:hAnsi="Ubuntu" w:cs="Ubuntu"/>
          <w:color w:val="7B7B7B"/>
          <w:sz w:val="16"/>
          <w:szCs w:val="16"/>
          <w:vertAlign w:val="superscript"/>
        </w:rPr>
        <w:t>th</w:t>
      </w:r>
      <w:r>
        <w:rPr>
          <w:rFonts w:ascii="Ubuntu" w:eastAsia="Ubuntu" w:hAnsi="Ubuntu" w:cs="Ubuntu"/>
          <w:color w:val="7B7B7B"/>
          <w:sz w:val="16"/>
          <w:szCs w:val="16"/>
        </w:rPr>
        <w:t xml:space="preserve"> position in </w:t>
      </w:r>
      <w:proofErr w:type="spellStart"/>
      <w:r>
        <w:rPr>
          <w:rFonts w:ascii="Ubuntu" w:eastAsia="Ubuntu" w:hAnsi="Ubuntu" w:cs="Ubuntu"/>
          <w:color w:val="7B7B7B"/>
          <w:sz w:val="16"/>
          <w:szCs w:val="16"/>
        </w:rPr>
        <w:t>Rajshahi</w:t>
      </w:r>
      <w:proofErr w:type="spellEnd"/>
      <w:r>
        <w:rPr>
          <w:rFonts w:ascii="Ubuntu" w:eastAsia="Ubuntu" w:hAnsi="Ubuntu" w:cs="Ubuntu"/>
          <w:color w:val="7B7B7B"/>
          <w:sz w:val="16"/>
          <w:szCs w:val="16"/>
        </w:rPr>
        <w:t xml:space="preserve"> regional round of Bangladesh Physics Olympiad in 2013.</w:t>
      </w:r>
    </w:p>
    <w:p w:rsidR="0006248E" w:rsidRDefault="0006248E" w:rsidP="0006248E">
      <w:pPr>
        <w:rPr>
          <w:rFonts w:ascii="Ubuntu" w:eastAsia="Ubuntu" w:hAnsi="Ubuntu" w:cs="Ubuntu"/>
          <w:b/>
          <w:color w:val="303B4D"/>
          <w:w w:val="99"/>
          <w:sz w:val="28"/>
          <w:szCs w:val="28"/>
        </w:rPr>
      </w:pPr>
    </w:p>
    <w:p w:rsidR="0006248E" w:rsidRDefault="0006248E" w:rsidP="0006248E">
      <w:pPr>
        <w:rPr>
          <w:rFonts w:ascii="Ubuntu" w:eastAsia="Ubuntu" w:hAnsi="Ubuntu" w:cs="Ubuntu"/>
          <w:b/>
          <w:color w:val="303B4D"/>
          <w:w w:val="99"/>
          <w:sz w:val="28"/>
          <w:szCs w:val="28"/>
        </w:rPr>
      </w:pPr>
    </w:p>
    <w:p w:rsidR="0006248E" w:rsidRPr="006F5242" w:rsidRDefault="0006248E" w:rsidP="0006248E">
      <w:pPr>
        <w:rPr>
          <w:rFonts w:ascii="Ubuntu" w:eastAsia="Ubuntu" w:hAnsi="Ubuntu" w:cs="Ubuntu"/>
          <w:b/>
          <w:color w:val="303B4D"/>
          <w:w w:val="99"/>
          <w:sz w:val="28"/>
          <w:szCs w:val="28"/>
        </w:rPr>
      </w:pPr>
      <w:r>
        <w:rPr>
          <w:rFonts w:ascii="Ubuntu" w:eastAsia="Ubuntu" w:hAnsi="Ubuntu" w:cs="Ubuntu"/>
          <w:b/>
          <w:color w:val="303B4D"/>
          <w:w w:val="99"/>
          <w:sz w:val="28"/>
          <w:szCs w:val="28"/>
        </w:rPr>
        <w:t>VOLUNTEER</w:t>
      </w:r>
      <w:r>
        <w:rPr>
          <w:rFonts w:ascii="Ubuntu" w:eastAsia="Ubuntu" w:hAnsi="Ubuntu" w:cs="Ubuntu"/>
          <w:b/>
          <w:color w:val="303B4D"/>
          <w:sz w:val="28"/>
          <w:szCs w:val="28"/>
        </w:rPr>
        <w:t xml:space="preserve"> </w:t>
      </w:r>
      <w:r>
        <w:rPr>
          <w:rFonts w:ascii="Ubuntu" w:eastAsia="Ubuntu" w:hAnsi="Ubuntu" w:cs="Ubuntu"/>
          <w:b/>
          <w:color w:val="303B4D"/>
          <w:w w:val="99"/>
          <w:sz w:val="28"/>
          <w:szCs w:val="28"/>
        </w:rPr>
        <w:t>EXPERIENCE</w:t>
      </w:r>
    </w:p>
    <w:p w:rsidR="0006248E" w:rsidRDefault="0006248E" w:rsidP="0006248E">
      <w:pPr>
        <w:rPr>
          <w:sz w:val="11"/>
          <w:szCs w:val="11"/>
        </w:rPr>
      </w:pPr>
    </w:p>
    <w:p w:rsidR="0006248E" w:rsidRPr="009A6497" w:rsidRDefault="0006248E" w:rsidP="0006248E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  <w:b/>
        </w:rPr>
        <w:t>Mentor</w:t>
      </w:r>
    </w:p>
    <w:p w:rsidR="0006248E" w:rsidRPr="009A6497" w:rsidRDefault="0006248E" w:rsidP="0006248E">
      <w:pPr>
        <w:rPr>
          <w:rFonts w:ascii="Ubuntu" w:eastAsia="Ubuntu" w:hAnsi="Ubuntu" w:cs="Ubuntu"/>
        </w:rPr>
      </w:pPr>
      <w:r>
        <w:t xml:space="preserve">Project </w:t>
      </w:r>
      <w:proofErr w:type="spellStart"/>
      <w:r>
        <w:t>Mathemetry</w:t>
      </w:r>
      <w:proofErr w:type="spellEnd"/>
    </w:p>
    <w:p w:rsidR="00E0637F" w:rsidRPr="00721845" w:rsidRDefault="0006248E" w:rsidP="00721845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color w:val="666666"/>
          <w:sz w:val="16"/>
          <w:szCs w:val="16"/>
        </w:rPr>
        <w:t xml:space="preserve">Project </w:t>
      </w:r>
      <w:proofErr w:type="spellStart"/>
      <w:r>
        <w:rPr>
          <w:rFonts w:ascii="Ubuntu" w:eastAsia="Ubuntu" w:hAnsi="Ubuntu" w:cs="Ubuntu"/>
          <w:color w:val="666666"/>
          <w:sz w:val="16"/>
          <w:szCs w:val="16"/>
        </w:rPr>
        <w:t>mathemetry</w:t>
      </w:r>
      <w:proofErr w:type="spellEnd"/>
      <w:r>
        <w:rPr>
          <w:rFonts w:ascii="Ubuntu" w:eastAsia="Ubuntu" w:hAnsi="Ubuntu" w:cs="Ubuntu"/>
          <w:color w:val="666666"/>
          <w:sz w:val="16"/>
          <w:szCs w:val="16"/>
        </w:rPr>
        <w:t xml:space="preserve"> is the name of a math club at </w:t>
      </w:r>
      <w:proofErr w:type="spellStart"/>
      <w:r>
        <w:rPr>
          <w:rFonts w:ascii="Ubuntu" w:eastAsia="Ubuntu" w:hAnsi="Ubuntu" w:cs="Ubuntu"/>
          <w:color w:val="666666"/>
          <w:sz w:val="16"/>
          <w:szCs w:val="16"/>
        </w:rPr>
        <w:t>Bogra</w:t>
      </w:r>
      <w:proofErr w:type="spellEnd"/>
      <w:r>
        <w:rPr>
          <w:rFonts w:ascii="Ubuntu" w:eastAsia="Ubuntu" w:hAnsi="Ubuntu" w:cs="Ubuntu"/>
          <w:color w:val="666666"/>
          <w:sz w:val="16"/>
          <w:szCs w:val="16"/>
        </w:rPr>
        <w:t>. I worked as a mentor there from 2012 to 2018 with two others.  With our help multiple candidates secured respectable positions at various rounds of Bangladesh Mathematical Olympiad and Bangladesh Physics Olympiad.</w:t>
      </w:r>
    </w:p>
    <w:sectPr w:rsidR="00E0637F" w:rsidRPr="00721845">
      <w:type w:val="continuous"/>
      <w:pgSz w:w="12240" w:h="15840"/>
      <w:pgMar w:top="360" w:right="400" w:bottom="280" w:left="380" w:header="720" w:footer="720" w:gutter="0"/>
      <w:cols w:num="2" w:space="720" w:equalWidth="0">
        <w:col w:w="4857" w:space="1242"/>
        <w:col w:w="53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6F2D"/>
    <w:multiLevelType w:val="hybridMultilevel"/>
    <w:tmpl w:val="B020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E1972"/>
    <w:multiLevelType w:val="multilevel"/>
    <w:tmpl w:val="9C167E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37F"/>
    <w:rsid w:val="0006248E"/>
    <w:rsid w:val="002F4A06"/>
    <w:rsid w:val="00721845"/>
    <w:rsid w:val="00E0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12751079"/>
  <w15:docId w15:val="{FDDACA89-7F68-4927-B954-582793D8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624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4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fullah.ab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1605036 - Saifullah Talukder</cp:lastModifiedBy>
  <cp:revision>4</cp:revision>
  <dcterms:created xsi:type="dcterms:W3CDTF">2021-11-21T07:51:00Z</dcterms:created>
  <dcterms:modified xsi:type="dcterms:W3CDTF">2021-11-21T07:58:00Z</dcterms:modified>
</cp:coreProperties>
</file>